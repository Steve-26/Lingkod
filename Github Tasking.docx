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EAD9F" w14:textId="6DD2A457" w:rsidR="00A9204E" w:rsidRPr="00F82A19" w:rsidRDefault="000D4C49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F82A19">
        <w:rPr>
          <w:rFonts w:ascii="Times New Roman" w:hAnsi="Times New Roman" w:cs="Times New Roman"/>
          <w:sz w:val="28"/>
          <w:szCs w:val="28"/>
          <w:lang w:val="en-AU"/>
        </w:rPr>
        <w:t>Project Title: The Analysis of the Student Performance in Exam</w:t>
      </w:r>
    </w:p>
    <w:p w14:paraId="075D9517" w14:textId="44F790EC" w:rsidR="000D4C49" w:rsidRPr="00F82A19" w:rsidRDefault="000D4C49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F82A19">
        <w:rPr>
          <w:rFonts w:ascii="Times New Roman" w:hAnsi="Times New Roman" w:cs="Times New Roman"/>
          <w:sz w:val="28"/>
          <w:szCs w:val="28"/>
          <w:lang w:val="en-AU"/>
        </w:rPr>
        <w:t>Project Leader: Steven John Navarro</w:t>
      </w:r>
    </w:p>
    <w:p w14:paraId="16F34272" w14:textId="1EC095E8" w:rsidR="008B35AC" w:rsidRPr="00F82A19" w:rsidRDefault="000D4C49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F82A19">
        <w:rPr>
          <w:rFonts w:ascii="Times New Roman" w:hAnsi="Times New Roman" w:cs="Times New Roman"/>
          <w:sz w:val="28"/>
          <w:szCs w:val="28"/>
          <w:lang w:val="en-AU"/>
        </w:rPr>
        <w:t xml:space="preserve">Project Team: </w:t>
      </w:r>
      <w:r w:rsidR="008B35AC" w:rsidRPr="00F82A19">
        <w:rPr>
          <w:rFonts w:ascii="Times New Roman" w:hAnsi="Times New Roman" w:cs="Times New Roman"/>
          <w:sz w:val="28"/>
          <w:szCs w:val="28"/>
          <w:lang w:val="en-AU"/>
        </w:rPr>
        <w:t>D’ Astonishing Buddies</w:t>
      </w:r>
    </w:p>
    <w:p w14:paraId="5D43B886" w14:textId="6EE0D13B" w:rsidR="008B35AC" w:rsidRPr="00F82A19" w:rsidRDefault="008B35AC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F82A19">
        <w:rPr>
          <w:rFonts w:ascii="Times New Roman" w:hAnsi="Times New Roman" w:cs="Times New Roman"/>
          <w:sz w:val="28"/>
          <w:szCs w:val="28"/>
          <w:lang w:val="en-AU"/>
        </w:rPr>
        <w:t>Project Leader: Steven John Navarro</w:t>
      </w:r>
    </w:p>
    <w:p w14:paraId="687F7630" w14:textId="3C197C6A" w:rsidR="000D4C49" w:rsidRPr="00F82A19" w:rsidRDefault="008B35AC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F82A19">
        <w:rPr>
          <w:rFonts w:ascii="Times New Roman" w:hAnsi="Times New Roman" w:cs="Times New Roman"/>
          <w:sz w:val="28"/>
          <w:szCs w:val="28"/>
          <w:lang w:val="en-AU"/>
        </w:rPr>
        <w:t xml:space="preserve">                          </w:t>
      </w:r>
      <w:r w:rsidR="000D4C49" w:rsidRPr="00F82A19">
        <w:rPr>
          <w:rFonts w:ascii="Times New Roman" w:hAnsi="Times New Roman" w:cs="Times New Roman"/>
          <w:sz w:val="28"/>
          <w:szCs w:val="28"/>
          <w:lang w:val="en-AU"/>
        </w:rPr>
        <w:t>Yasmin M. Adda</w:t>
      </w:r>
    </w:p>
    <w:p w14:paraId="03445BA7" w14:textId="5CED3866" w:rsidR="000D4C49" w:rsidRPr="00F82A19" w:rsidRDefault="000D4C49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F82A19">
        <w:rPr>
          <w:rFonts w:ascii="Times New Roman" w:hAnsi="Times New Roman" w:cs="Times New Roman"/>
          <w:sz w:val="28"/>
          <w:szCs w:val="28"/>
          <w:lang w:val="en-AU"/>
        </w:rPr>
        <w:t xml:space="preserve">     </w:t>
      </w:r>
      <w:r w:rsidRPr="00F82A19">
        <w:rPr>
          <w:rFonts w:ascii="Times New Roman" w:hAnsi="Times New Roman" w:cs="Times New Roman"/>
          <w:sz w:val="28"/>
          <w:szCs w:val="28"/>
          <w:lang w:val="en-AU"/>
        </w:rPr>
        <w:tab/>
        <w:t xml:space="preserve">         </w:t>
      </w:r>
      <w:r w:rsidR="009A53A3" w:rsidRPr="00F82A19">
        <w:rPr>
          <w:rFonts w:ascii="Times New Roman" w:hAnsi="Times New Roman" w:cs="Times New Roman"/>
          <w:sz w:val="28"/>
          <w:szCs w:val="28"/>
          <w:lang w:val="en-AU"/>
        </w:rPr>
        <w:t xml:space="preserve">   </w:t>
      </w:r>
      <w:r w:rsidR="00F82A19">
        <w:rPr>
          <w:rFonts w:ascii="Times New Roman" w:hAnsi="Times New Roman" w:cs="Times New Roman"/>
          <w:sz w:val="28"/>
          <w:szCs w:val="28"/>
          <w:lang w:val="en-AU"/>
        </w:rPr>
        <w:t xml:space="preserve">     </w:t>
      </w:r>
      <w:r w:rsidR="009A53A3" w:rsidRPr="00F82A19">
        <w:rPr>
          <w:rFonts w:ascii="Times New Roman" w:hAnsi="Times New Roman" w:cs="Times New Roman"/>
          <w:sz w:val="28"/>
          <w:szCs w:val="28"/>
          <w:lang w:val="en-AU"/>
        </w:rPr>
        <w:t>Nicole E. Bajeta</w:t>
      </w:r>
    </w:p>
    <w:p w14:paraId="3866CFAF" w14:textId="29FFF026" w:rsidR="009A53A3" w:rsidRPr="00F82A19" w:rsidRDefault="009A53A3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F82A19">
        <w:rPr>
          <w:rFonts w:ascii="Times New Roman" w:hAnsi="Times New Roman" w:cs="Times New Roman"/>
          <w:sz w:val="28"/>
          <w:szCs w:val="28"/>
          <w:lang w:val="en-AU"/>
        </w:rPr>
        <w:t xml:space="preserve">                           Jean Nessa A. Pesigan</w:t>
      </w:r>
    </w:p>
    <w:p w14:paraId="5AACBC3E" w14:textId="5379CCA6" w:rsidR="009A53A3" w:rsidRPr="00F82A19" w:rsidRDefault="009A53A3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F82A19">
        <w:rPr>
          <w:rFonts w:ascii="Times New Roman" w:hAnsi="Times New Roman" w:cs="Times New Roman"/>
          <w:sz w:val="28"/>
          <w:szCs w:val="28"/>
          <w:lang w:val="en-AU"/>
        </w:rPr>
        <w:t xml:space="preserve">                           Jane Mar M. Rancap</w:t>
      </w:r>
    </w:p>
    <w:p w14:paraId="02ACE163" w14:textId="3D4F47B7" w:rsidR="009A53A3" w:rsidRPr="00F82A19" w:rsidRDefault="009A53A3">
      <w:pPr>
        <w:rPr>
          <w:rFonts w:ascii="Times New Roman" w:hAnsi="Times New Roman" w:cs="Times New Roman"/>
          <w:sz w:val="28"/>
          <w:szCs w:val="28"/>
          <w:lang w:val="en-AU"/>
        </w:rPr>
      </w:pPr>
    </w:p>
    <w:p w14:paraId="257F0C87" w14:textId="161067BE" w:rsidR="009A53A3" w:rsidRPr="00F82A19" w:rsidRDefault="009A53A3">
      <w:pPr>
        <w:rPr>
          <w:rFonts w:ascii="Times New Roman" w:hAnsi="Times New Roman" w:cs="Times New Roman"/>
          <w:sz w:val="28"/>
          <w:szCs w:val="28"/>
          <w:lang w:val="en-AU"/>
        </w:rPr>
      </w:pPr>
    </w:p>
    <w:p w14:paraId="0E68AF8E" w14:textId="33DD2932" w:rsidR="009A53A3" w:rsidRPr="00F82A19" w:rsidRDefault="009A53A3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F82A19">
        <w:rPr>
          <w:rFonts w:ascii="Times New Roman" w:hAnsi="Times New Roman" w:cs="Times New Roman"/>
          <w:sz w:val="28"/>
          <w:szCs w:val="28"/>
          <w:lang w:val="en-AU"/>
        </w:rPr>
        <w:t>Tasking:</w:t>
      </w:r>
    </w:p>
    <w:p w14:paraId="46821F7B" w14:textId="1A7EC332" w:rsidR="008B35AC" w:rsidRPr="00F82A19" w:rsidRDefault="008B35AC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F82A19">
        <w:rPr>
          <w:rFonts w:ascii="Times New Roman" w:hAnsi="Times New Roman" w:cs="Times New Roman"/>
          <w:sz w:val="28"/>
          <w:szCs w:val="28"/>
          <w:lang w:val="en-AU"/>
        </w:rPr>
        <w:t>Readme.md</w:t>
      </w:r>
    </w:p>
    <w:p w14:paraId="000B6AEC" w14:textId="3B2C8198" w:rsidR="009A53A3" w:rsidRPr="00F82A19" w:rsidRDefault="008B35AC" w:rsidP="008B35AC">
      <w:pPr>
        <w:ind w:firstLine="720"/>
        <w:rPr>
          <w:rFonts w:ascii="Times New Roman" w:hAnsi="Times New Roman" w:cs="Times New Roman"/>
          <w:sz w:val="28"/>
          <w:szCs w:val="28"/>
          <w:lang w:val="en-AU"/>
        </w:rPr>
      </w:pPr>
      <w:r w:rsidRPr="00F82A19">
        <w:rPr>
          <w:rFonts w:ascii="Times New Roman" w:hAnsi="Times New Roman" w:cs="Times New Roman"/>
          <w:sz w:val="28"/>
          <w:szCs w:val="28"/>
          <w:lang w:val="en-AU"/>
        </w:rPr>
        <w:t>Introduction- Jane Mar Rancap</w:t>
      </w:r>
    </w:p>
    <w:p w14:paraId="35746808" w14:textId="7D327975" w:rsidR="008B35AC" w:rsidRPr="00F82A19" w:rsidRDefault="008B35AC" w:rsidP="008B35AC">
      <w:pPr>
        <w:ind w:firstLine="720"/>
        <w:rPr>
          <w:rFonts w:ascii="Times New Roman" w:hAnsi="Times New Roman" w:cs="Times New Roman"/>
          <w:sz w:val="28"/>
          <w:szCs w:val="28"/>
          <w:lang w:val="en-AU"/>
        </w:rPr>
      </w:pPr>
      <w:r w:rsidRPr="00F82A19">
        <w:rPr>
          <w:rFonts w:ascii="Times New Roman" w:hAnsi="Times New Roman" w:cs="Times New Roman"/>
          <w:sz w:val="28"/>
          <w:szCs w:val="28"/>
          <w:lang w:val="en-AU"/>
        </w:rPr>
        <w:t>Statement of The Problem: Jean Nessa A. Pesigan</w:t>
      </w:r>
    </w:p>
    <w:p w14:paraId="146A89FF" w14:textId="6C49A3B1" w:rsidR="008B35AC" w:rsidRPr="00F82A19" w:rsidRDefault="008B35AC" w:rsidP="008B35AC">
      <w:pPr>
        <w:ind w:firstLine="720"/>
        <w:rPr>
          <w:rFonts w:ascii="Times New Roman" w:hAnsi="Times New Roman" w:cs="Times New Roman"/>
          <w:sz w:val="28"/>
          <w:szCs w:val="28"/>
          <w:lang w:val="en-AU"/>
        </w:rPr>
      </w:pPr>
      <w:r w:rsidRPr="00F82A19">
        <w:rPr>
          <w:rFonts w:ascii="Times New Roman" w:hAnsi="Times New Roman" w:cs="Times New Roman"/>
          <w:sz w:val="28"/>
          <w:szCs w:val="28"/>
          <w:lang w:val="en-AU"/>
        </w:rPr>
        <w:t>Significance of the study: Nicole E. Bajeta</w:t>
      </w:r>
    </w:p>
    <w:p w14:paraId="630616C9" w14:textId="6019A274" w:rsidR="008B35AC" w:rsidRPr="00F82A19" w:rsidRDefault="008B35AC" w:rsidP="008B35AC">
      <w:pPr>
        <w:ind w:firstLine="720"/>
        <w:rPr>
          <w:rFonts w:ascii="Times New Roman" w:hAnsi="Times New Roman" w:cs="Times New Roman"/>
          <w:sz w:val="28"/>
          <w:szCs w:val="28"/>
          <w:lang w:val="en-AU"/>
        </w:rPr>
      </w:pPr>
      <w:r w:rsidRPr="00F82A19">
        <w:rPr>
          <w:rFonts w:ascii="Times New Roman" w:hAnsi="Times New Roman" w:cs="Times New Roman"/>
          <w:sz w:val="28"/>
          <w:szCs w:val="28"/>
          <w:lang w:val="en-AU"/>
        </w:rPr>
        <w:t>Methodology: Seven John Navarro</w:t>
      </w:r>
    </w:p>
    <w:p w14:paraId="527A1E5F" w14:textId="0C1321E5" w:rsidR="008B35AC" w:rsidRPr="00F82A19" w:rsidRDefault="008B35AC" w:rsidP="008B35AC">
      <w:pPr>
        <w:ind w:firstLine="720"/>
        <w:rPr>
          <w:rFonts w:ascii="Times New Roman" w:hAnsi="Times New Roman" w:cs="Times New Roman"/>
          <w:sz w:val="28"/>
          <w:szCs w:val="28"/>
          <w:lang w:val="en-AU"/>
        </w:rPr>
      </w:pPr>
      <w:r w:rsidRPr="00F82A19">
        <w:rPr>
          <w:rFonts w:ascii="Times New Roman" w:hAnsi="Times New Roman" w:cs="Times New Roman"/>
          <w:sz w:val="28"/>
          <w:szCs w:val="28"/>
          <w:lang w:val="en-AU"/>
        </w:rPr>
        <w:t>Expected Output: Yasmin M. Adda</w:t>
      </w:r>
    </w:p>
    <w:p w14:paraId="17EE1B23" w14:textId="2493DBF1" w:rsidR="008B35AC" w:rsidRPr="00F82A19" w:rsidRDefault="008B35AC" w:rsidP="008B35AC">
      <w:pPr>
        <w:ind w:firstLine="720"/>
        <w:rPr>
          <w:rFonts w:ascii="Times New Roman" w:hAnsi="Times New Roman" w:cs="Times New Roman"/>
          <w:sz w:val="28"/>
          <w:szCs w:val="28"/>
          <w:lang w:val="en-AU"/>
        </w:rPr>
      </w:pPr>
    </w:p>
    <w:p w14:paraId="5769784D" w14:textId="77777777" w:rsidR="008B35AC" w:rsidRPr="00F82A19" w:rsidRDefault="008B35AC" w:rsidP="008B35AC">
      <w:pPr>
        <w:ind w:firstLine="720"/>
        <w:rPr>
          <w:rFonts w:ascii="Times New Roman" w:hAnsi="Times New Roman" w:cs="Times New Roman"/>
          <w:sz w:val="28"/>
          <w:szCs w:val="28"/>
          <w:lang w:val="en-AU"/>
        </w:rPr>
      </w:pPr>
    </w:p>
    <w:p w14:paraId="744AF931" w14:textId="2C93D1CF" w:rsidR="008B35AC" w:rsidRPr="00F82A19" w:rsidRDefault="008B35AC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F82A19">
        <w:rPr>
          <w:rFonts w:ascii="Times New Roman" w:hAnsi="Times New Roman" w:cs="Times New Roman"/>
          <w:sz w:val="28"/>
          <w:szCs w:val="28"/>
          <w:lang w:val="en-AU"/>
        </w:rPr>
        <w:t>Coding</w:t>
      </w:r>
    </w:p>
    <w:p w14:paraId="224944DF" w14:textId="03E3DFA8" w:rsidR="00F82A19" w:rsidRPr="00F82A19" w:rsidRDefault="008B35AC" w:rsidP="00F82A19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 w:rsidRPr="00F82A19">
        <w:rPr>
          <w:rFonts w:ascii="Times New Roman" w:hAnsi="Times New Roman" w:cs="Times New Roman"/>
          <w:sz w:val="28"/>
          <w:szCs w:val="28"/>
          <w:lang w:val="en-AU"/>
        </w:rPr>
        <w:t>Performance of the class in each subject</w:t>
      </w:r>
    </w:p>
    <w:p w14:paraId="070236E5" w14:textId="5807F1BE" w:rsidR="00F82A19" w:rsidRPr="00F82A19" w:rsidRDefault="008B35AC" w:rsidP="00F82A19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en-AU"/>
        </w:rPr>
      </w:pPr>
      <w:r w:rsidRPr="00F82A19">
        <w:rPr>
          <w:rFonts w:ascii="Times New Roman" w:hAnsi="Times New Roman" w:cs="Times New Roman"/>
          <w:color w:val="FF0000"/>
          <w:sz w:val="28"/>
          <w:szCs w:val="28"/>
          <w:lang w:val="en-AU"/>
        </w:rPr>
        <w:t>Steven John Navarro</w:t>
      </w:r>
    </w:p>
    <w:p w14:paraId="608D4164" w14:textId="64FED31B" w:rsidR="00F82A19" w:rsidRPr="00F82A19" w:rsidRDefault="008B35AC" w:rsidP="00F82A19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 w:rsidRPr="00F82A19">
        <w:rPr>
          <w:rFonts w:ascii="Times New Roman" w:hAnsi="Times New Roman" w:cs="Times New Roman"/>
          <w:sz w:val="28"/>
          <w:szCs w:val="28"/>
          <w:lang w:val="en-AU"/>
        </w:rPr>
        <w:t>T</w:t>
      </w:r>
      <w:r w:rsidR="00F82A19" w:rsidRPr="00F82A19">
        <w:rPr>
          <w:rFonts w:ascii="Times New Roman" w:hAnsi="Times New Roman" w:cs="Times New Roman"/>
          <w:sz w:val="28"/>
          <w:szCs w:val="28"/>
          <w:lang w:val="en-AU"/>
        </w:rPr>
        <w:t>he effect of parent level of education on the student performance</w:t>
      </w:r>
      <w:bookmarkStart w:id="0" w:name="_GoBack"/>
      <w:bookmarkEnd w:id="0"/>
    </w:p>
    <w:p w14:paraId="7FD46299" w14:textId="673DBF2B" w:rsidR="008B35AC" w:rsidRPr="00F82A19" w:rsidRDefault="00F82A19" w:rsidP="00F82A19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en-AU"/>
        </w:rPr>
      </w:pPr>
      <w:r w:rsidRPr="00F82A19">
        <w:rPr>
          <w:rFonts w:ascii="Times New Roman" w:hAnsi="Times New Roman" w:cs="Times New Roman"/>
          <w:color w:val="FF0000"/>
          <w:sz w:val="28"/>
          <w:szCs w:val="28"/>
          <w:lang w:val="en-AU"/>
        </w:rPr>
        <w:t>Nicole E. Bajeta &amp; Jean Nessa A. Pesigan</w:t>
      </w:r>
    </w:p>
    <w:p w14:paraId="4488A329" w14:textId="46DBC3AA" w:rsidR="00F82A19" w:rsidRPr="00F82A19" w:rsidRDefault="00F82A19" w:rsidP="00F82A19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 w:rsidRPr="00F82A19">
        <w:rPr>
          <w:rFonts w:ascii="Times New Roman" w:hAnsi="Times New Roman" w:cs="Times New Roman"/>
          <w:sz w:val="28"/>
          <w:szCs w:val="28"/>
          <w:lang w:val="en-AU"/>
        </w:rPr>
        <w:t>Relationship between gender and student performance</w:t>
      </w:r>
    </w:p>
    <w:p w14:paraId="4ED4BD65" w14:textId="19FF28A2" w:rsidR="00F82A19" w:rsidRDefault="00F82A19" w:rsidP="00F82A19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en-AU"/>
        </w:rPr>
      </w:pPr>
      <w:r w:rsidRPr="00F82A19">
        <w:rPr>
          <w:rFonts w:ascii="Times New Roman" w:hAnsi="Times New Roman" w:cs="Times New Roman"/>
          <w:color w:val="FF0000"/>
          <w:sz w:val="28"/>
          <w:szCs w:val="28"/>
          <w:lang w:val="en-AU"/>
        </w:rPr>
        <w:t>Yasmin M. Adda &amp; Jane Mar M. Rancap</w:t>
      </w:r>
    </w:p>
    <w:p w14:paraId="28C71CDA" w14:textId="63D91FFD" w:rsidR="00F82A19" w:rsidRDefault="00F82A19" w:rsidP="00F82A19">
      <w:pPr>
        <w:rPr>
          <w:rFonts w:ascii="Times New Roman" w:hAnsi="Times New Roman" w:cs="Times New Roman"/>
          <w:color w:val="FF0000"/>
          <w:sz w:val="28"/>
          <w:szCs w:val="28"/>
          <w:lang w:val="en-A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AU"/>
        </w:rPr>
        <w:t xml:space="preserve"> </w:t>
      </w:r>
    </w:p>
    <w:p w14:paraId="1BAD26D2" w14:textId="6D812CEA" w:rsidR="00F82A19" w:rsidRPr="00F82A19" w:rsidRDefault="00F82A19" w:rsidP="00F82A19">
      <w:pPr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</w:pPr>
      <w:r w:rsidRPr="00F82A19"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  <w:t>Resources References: Nicole E. Bajeta</w:t>
      </w:r>
    </w:p>
    <w:sectPr w:rsidR="00F82A19" w:rsidRPr="00F82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49"/>
    <w:rsid w:val="000D4C49"/>
    <w:rsid w:val="00645252"/>
    <w:rsid w:val="006D3D74"/>
    <w:rsid w:val="0083569A"/>
    <w:rsid w:val="008B35AC"/>
    <w:rsid w:val="009A53A3"/>
    <w:rsid w:val="00A9204E"/>
    <w:rsid w:val="00F8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641D3"/>
  <w15:chartTrackingRefBased/>
  <w15:docId w15:val="{DD61DC81-FE5C-4CE6-A2CE-591CFB2D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od%20Guys\AppData\Local\Microsoft\Office\16.0\DTS\en-US%7b97033C84-078A-488C-B6D9-98B960E110DA%7d\%7b92F2410C-CB5F-4371-8F61-FDEB1908596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{92F2410C-CB5F-4371-8F61-FDEB19085963}tf02786999_win32</Template>
  <TotalTime>89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 Guys</dc:creator>
  <cp:keywords/>
  <dc:description/>
  <cp:lastModifiedBy>nicole bajeta</cp:lastModifiedBy>
  <cp:revision>1</cp:revision>
  <dcterms:created xsi:type="dcterms:W3CDTF">2022-05-13T02:52:00Z</dcterms:created>
  <dcterms:modified xsi:type="dcterms:W3CDTF">2022-05-13T04:33:00Z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